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F57D" w14:textId="77777777" w:rsidR="005D504D" w:rsidRPr="003F19C0" w:rsidRDefault="006B1EF8" w:rsidP="007D67E2">
      <w:pPr>
        <w:spacing w:before="59" w:line="360" w:lineRule="auto"/>
        <w:ind w:left="2342" w:right="3153" w:hanging="182"/>
        <w:jc w:val="center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103B8E1" wp14:editId="46D86874">
                <wp:simplePos x="0" y="0"/>
                <wp:positionH relativeFrom="page">
                  <wp:posOffset>906780</wp:posOffset>
                </wp:positionH>
                <wp:positionV relativeFrom="page">
                  <wp:posOffset>1908810</wp:posOffset>
                </wp:positionV>
                <wp:extent cx="5925185" cy="0"/>
                <wp:effectExtent l="11430" t="13335" r="6985" b="15240"/>
                <wp:wrapNone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0"/>
                          <a:chOff x="1428" y="3006"/>
                          <a:chExt cx="9331" cy="0"/>
                        </a:xfrm>
                      </wpg:grpSpPr>
                      <wps:wsp>
                        <wps:cNvPr id="8" name="Freeform 27"/>
                        <wps:cNvSpPr>
                          <a:spLocks/>
                        </wps:cNvSpPr>
                        <wps:spPr bwMode="auto">
                          <a:xfrm>
                            <a:off x="1428" y="3006"/>
                            <a:ext cx="9331" cy="0"/>
                          </a:xfrm>
                          <a:custGeom>
                            <a:avLst/>
                            <a:gdLst>
                              <a:gd name="T0" fmla="+- 0 1428 1428"/>
                              <a:gd name="T1" fmla="*/ T0 w 9331"/>
                              <a:gd name="T2" fmla="+- 0 10759 1428"/>
                              <a:gd name="T3" fmla="*/ T2 w 93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31">
                                <a:moveTo>
                                  <a:pt x="0" y="0"/>
                                </a:moveTo>
                                <a:lnTo>
                                  <a:pt x="93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DC896" id="Group 26" o:spid="_x0000_s1026" style="position:absolute;margin-left:71.4pt;margin-top:150.3pt;width:466.55pt;height:0;z-index:-251659264;mso-position-horizontal-relative:page;mso-position-vertical-relative:page" coordorigin="1428,3006" coordsize="93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">
                <v:shape id="Freeform 27" o:spid="_x0000_s1027" style="position:absolute;left:1428;top:3006;width:9331;height:0;visibility:visible;mso-wrap-style:square;v-text-anchor:top" coordsize="93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" path="m,l9331,e" filled="f" strokeweight="1pt">
                  <v:path arrowok="t" o:connecttype="custom" o:connectlocs="0,0;9331,0" o:connectangles="0,0"/>
                </v:shape>
                <w10:wrap anchorx="page" anchory="page"/>
              </v:group>
            </w:pict>
          </mc:Fallback>
        </mc:AlternateContent>
      </w:r>
      <w:r w:rsidR="00DC28C8" w:rsidRPr="003F19C0">
        <w:rPr>
          <w:b/>
          <w:sz w:val="26"/>
          <w:szCs w:val="26"/>
        </w:rPr>
        <w:t>D</w:t>
      </w:r>
      <w:r w:rsidR="00DC28C8" w:rsidRPr="003F19C0">
        <w:rPr>
          <w:b/>
          <w:spacing w:val="-1"/>
          <w:sz w:val="26"/>
          <w:szCs w:val="26"/>
        </w:rPr>
        <w:t>e</w:t>
      </w:r>
      <w:r w:rsidR="00DC28C8" w:rsidRPr="003F19C0">
        <w:rPr>
          <w:b/>
          <w:spacing w:val="1"/>
          <w:sz w:val="26"/>
          <w:szCs w:val="26"/>
        </w:rPr>
        <w:t>p</w:t>
      </w:r>
      <w:r w:rsidR="00DC28C8" w:rsidRPr="003F19C0">
        <w:rPr>
          <w:b/>
          <w:sz w:val="26"/>
          <w:szCs w:val="26"/>
        </w:rPr>
        <w:t>a</w:t>
      </w:r>
      <w:r w:rsidR="00DC28C8" w:rsidRPr="003F19C0">
        <w:rPr>
          <w:b/>
          <w:spacing w:val="-1"/>
          <w:sz w:val="26"/>
          <w:szCs w:val="26"/>
        </w:rPr>
        <w:t>r</w:t>
      </w:r>
      <w:r w:rsidR="00DC28C8" w:rsidRPr="003F19C0">
        <w:rPr>
          <w:b/>
          <w:spacing w:val="1"/>
          <w:sz w:val="26"/>
          <w:szCs w:val="26"/>
        </w:rPr>
        <w:t>t</w:t>
      </w:r>
      <w:r w:rsidR="00DC28C8" w:rsidRPr="003F19C0">
        <w:rPr>
          <w:b/>
          <w:spacing w:val="-1"/>
          <w:sz w:val="26"/>
          <w:szCs w:val="26"/>
        </w:rPr>
        <w:t>me</w:t>
      </w:r>
      <w:r w:rsidR="00DC28C8" w:rsidRPr="003F19C0">
        <w:rPr>
          <w:b/>
          <w:spacing w:val="1"/>
          <w:sz w:val="26"/>
          <w:szCs w:val="26"/>
        </w:rPr>
        <w:t>n</w:t>
      </w:r>
      <w:r w:rsidR="00DC28C8" w:rsidRPr="003F19C0">
        <w:rPr>
          <w:b/>
          <w:sz w:val="26"/>
          <w:szCs w:val="26"/>
        </w:rPr>
        <w:t>t of</w:t>
      </w:r>
      <w:r w:rsidR="00DC28C8" w:rsidRPr="003F19C0">
        <w:rPr>
          <w:b/>
          <w:spacing w:val="1"/>
          <w:sz w:val="26"/>
          <w:szCs w:val="26"/>
        </w:rPr>
        <w:t xml:space="preserve"> </w:t>
      </w:r>
      <w:r w:rsidR="00DC28C8" w:rsidRPr="003F19C0">
        <w:rPr>
          <w:b/>
          <w:spacing w:val="-1"/>
          <w:sz w:val="26"/>
          <w:szCs w:val="26"/>
        </w:rPr>
        <w:t>M</w:t>
      </w:r>
      <w:r w:rsidR="00DC28C8" w:rsidRPr="003F19C0">
        <w:rPr>
          <w:b/>
          <w:sz w:val="26"/>
          <w:szCs w:val="26"/>
        </w:rPr>
        <w:t>a</w:t>
      </w:r>
      <w:r w:rsidR="00DC28C8" w:rsidRPr="003F19C0">
        <w:rPr>
          <w:b/>
          <w:spacing w:val="-1"/>
          <w:sz w:val="26"/>
          <w:szCs w:val="26"/>
        </w:rPr>
        <w:t>t</w:t>
      </w:r>
      <w:r w:rsidR="00DC28C8" w:rsidRPr="003F19C0">
        <w:rPr>
          <w:b/>
          <w:spacing w:val="1"/>
          <w:sz w:val="26"/>
          <w:szCs w:val="26"/>
        </w:rPr>
        <w:t>he</w:t>
      </w:r>
      <w:r w:rsidR="00DC28C8" w:rsidRPr="003F19C0">
        <w:rPr>
          <w:b/>
          <w:spacing w:val="-1"/>
          <w:sz w:val="26"/>
          <w:szCs w:val="26"/>
        </w:rPr>
        <w:t>m</w:t>
      </w:r>
      <w:r w:rsidR="00DC28C8" w:rsidRPr="003F19C0">
        <w:rPr>
          <w:b/>
          <w:sz w:val="26"/>
          <w:szCs w:val="26"/>
        </w:rPr>
        <w:t>a</w:t>
      </w:r>
      <w:r w:rsidR="00DC28C8" w:rsidRPr="003F19C0">
        <w:rPr>
          <w:b/>
          <w:spacing w:val="-1"/>
          <w:sz w:val="26"/>
          <w:szCs w:val="26"/>
        </w:rPr>
        <w:t>t</w:t>
      </w:r>
      <w:r w:rsidR="00DC28C8" w:rsidRPr="003F19C0">
        <w:rPr>
          <w:b/>
          <w:sz w:val="26"/>
          <w:szCs w:val="26"/>
        </w:rPr>
        <w:t xml:space="preserve">ical </w:t>
      </w:r>
      <w:r w:rsidR="00DC28C8" w:rsidRPr="003F19C0">
        <w:rPr>
          <w:b/>
          <w:spacing w:val="1"/>
          <w:sz w:val="26"/>
          <w:szCs w:val="26"/>
        </w:rPr>
        <w:t>S</w:t>
      </w:r>
      <w:r w:rsidR="00DC28C8" w:rsidRPr="003F19C0">
        <w:rPr>
          <w:b/>
          <w:spacing w:val="-1"/>
          <w:sz w:val="26"/>
          <w:szCs w:val="26"/>
        </w:rPr>
        <w:t>c</w:t>
      </w:r>
      <w:r w:rsidR="00DC28C8" w:rsidRPr="003F19C0">
        <w:rPr>
          <w:b/>
          <w:sz w:val="26"/>
          <w:szCs w:val="26"/>
        </w:rPr>
        <w:t>ienc</w:t>
      </w:r>
      <w:r w:rsidR="00DC28C8" w:rsidRPr="003F19C0">
        <w:rPr>
          <w:b/>
          <w:spacing w:val="-1"/>
          <w:sz w:val="26"/>
          <w:szCs w:val="26"/>
        </w:rPr>
        <w:t>e</w:t>
      </w:r>
      <w:r w:rsidR="00DC28C8" w:rsidRPr="003F19C0">
        <w:rPr>
          <w:b/>
          <w:sz w:val="26"/>
          <w:szCs w:val="26"/>
        </w:rPr>
        <w:t xml:space="preserve">s </w:t>
      </w:r>
      <w:r w:rsidR="00DC28C8" w:rsidRPr="003F19C0">
        <w:rPr>
          <w:b/>
          <w:spacing w:val="-3"/>
          <w:sz w:val="26"/>
          <w:szCs w:val="26"/>
        </w:rPr>
        <w:t>F</w:t>
      </w:r>
      <w:r w:rsidR="00DC28C8" w:rsidRPr="003F19C0">
        <w:rPr>
          <w:b/>
          <w:sz w:val="26"/>
          <w:szCs w:val="26"/>
        </w:rPr>
        <w:t>a</w:t>
      </w:r>
      <w:r w:rsidR="00DC28C8" w:rsidRPr="003F19C0">
        <w:rPr>
          <w:b/>
          <w:spacing w:val="-1"/>
          <w:sz w:val="26"/>
          <w:szCs w:val="26"/>
        </w:rPr>
        <w:t>c</w:t>
      </w:r>
      <w:r w:rsidR="00DC28C8" w:rsidRPr="003F19C0">
        <w:rPr>
          <w:b/>
          <w:spacing w:val="1"/>
          <w:sz w:val="26"/>
          <w:szCs w:val="26"/>
        </w:rPr>
        <w:t>u</w:t>
      </w:r>
      <w:r w:rsidR="00DC28C8" w:rsidRPr="003F19C0">
        <w:rPr>
          <w:b/>
          <w:sz w:val="26"/>
          <w:szCs w:val="26"/>
        </w:rPr>
        <w:t>lty of</w:t>
      </w:r>
      <w:r w:rsidR="00DC28C8" w:rsidRPr="003F19C0">
        <w:rPr>
          <w:b/>
          <w:spacing w:val="1"/>
          <w:sz w:val="26"/>
          <w:szCs w:val="26"/>
        </w:rPr>
        <w:t xml:space="preserve"> </w:t>
      </w:r>
      <w:r w:rsidR="00DC28C8" w:rsidRPr="003F19C0">
        <w:rPr>
          <w:b/>
          <w:sz w:val="26"/>
          <w:szCs w:val="26"/>
        </w:rPr>
        <w:t>Ap</w:t>
      </w:r>
      <w:r w:rsidR="00DC28C8" w:rsidRPr="003F19C0">
        <w:rPr>
          <w:b/>
          <w:spacing w:val="1"/>
          <w:sz w:val="26"/>
          <w:szCs w:val="26"/>
        </w:rPr>
        <w:t>p</w:t>
      </w:r>
      <w:r w:rsidR="00DC28C8" w:rsidRPr="003F19C0">
        <w:rPr>
          <w:b/>
          <w:sz w:val="26"/>
          <w:szCs w:val="26"/>
        </w:rPr>
        <w:t>l</w:t>
      </w:r>
      <w:r w:rsidR="00DC28C8" w:rsidRPr="003F19C0">
        <w:rPr>
          <w:b/>
          <w:spacing w:val="1"/>
          <w:sz w:val="26"/>
          <w:szCs w:val="26"/>
        </w:rPr>
        <w:t>i</w:t>
      </w:r>
      <w:r w:rsidR="00DC28C8" w:rsidRPr="003F19C0">
        <w:rPr>
          <w:b/>
          <w:spacing w:val="-1"/>
          <w:sz w:val="26"/>
          <w:szCs w:val="26"/>
        </w:rPr>
        <w:t>e</w:t>
      </w:r>
      <w:r w:rsidR="00DC28C8" w:rsidRPr="003F19C0">
        <w:rPr>
          <w:b/>
          <w:sz w:val="26"/>
          <w:szCs w:val="26"/>
        </w:rPr>
        <w:t>d</w:t>
      </w:r>
      <w:r w:rsidR="00DC28C8" w:rsidRPr="003F19C0">
        <w:rPr>
          <w:b/>
          <w:spacing w:val="1"/>
          <w:sz w:val="26"/>
          <w:szCs w:val="26"/>
        </w:rPr>
        <w:t xml:space="preserve"> S</w:t>
      </w:r>
      <w:r w:rsidR="00DC28C8" w:rsidRPr="003F19C0">
        <w:rPr>
          <w:b/>
          <w:spacing w:val="-1"/>
          <w:sz w:val="26"/>
          <w:szCs w:val="26"/>
        </w:rPr>
        <w:t>c</w:t>
      </w:r>
      <w:r w:rsidR="00DC28C8" w:rsidRPr="003F19C0">
        <w:rPr>
          <w:b/>
          <w:sz w:val="26"/>
          <w:szCs w:val="26"/>
        </w:rPr>
        <w:t>ienc</w:t>
      </w:r>
      <w:r w:rsidR="00DC28C8" w:rsidRPr="003F19C0">
        <w:rPr>
          <w:b/>
          <w:spacing w:val="-1"/>
          <w:sz w:val="26"/>
          <w:szCs w:val="26"/>
        </w:rPr>
        <w:t>e</w:t>
      </w:r>
      <w:r w:rsidR="00DC28C8" w:rsidRPr="003F19C0">
        <w:rPr>
          <w:b/>
          <w:sz w:val="26"/>
          <w:szCs w:val="26"/>
        </w:rPr>
        <w:t xml:space="preserve">s </w:t>
      </w:r>
    </w:p>
    <w:p w14:paraId="77F9A42F" w14:textId="77777777" w:rsidR="00830481" w:rsidRPr="003F19C0" w:rsidRDefault="00DC28C8" w:rsidP="007D67E2">
      <w:pPr>
        <w:spacing w:before="59" w:line="360" w:lineRule="auto"/>
        <w:ind w:left="2342" w:right="3153" w:hanging="182"/>
        <w:jc w:val="center"/>
        <w:rPr>
          <w:sz w:val="26"/>
          <w:szCs w:val="26"/>
        </w:rPr>
      </w:pPr>
      <w:r w:rsidRPr="003F19C0">
        <w:rPr>
          <w:b/>
          <w:sz w:val="26"/>
          <w:szCs w:val="26"/>
        </w:rPr>
        <w:t>Waya</w:t>
      </w:r>
      <w:r w:rsidRPr="003F19C0">
        <w:rPr>
          <w:b/>
          <w:spacing w:val="-3"/>
          <w:sz w:val="26"/>
          <w:szCs w:val="26"/>
        </w:rPr>
        <w:t>m</w:t>
      </w:r>
      <w:r w:rsidRPr="003F19C0">
        <w:rPr>
          <w:b/>
          <w:spacing w:val="1"/>
          <w:sz w:val="26"/>
          <w:szCs w:val="26"/>
        </w:rPr>
        <w:t>b</w:t>
      </w:r>
      <w:r w:rsidRPr="003F19C0">
        <w:rPr>
          <w:b/>
          <w:sz w:val="26"/>
          <w:szCs w:val="26"/>
        </w:rPr>
        <w:t>a Un</w:t>
      </w:r>
      <w:r w:rsidRPr="003F19C0">
        <w:rPr>
          <w:b/>
          <w:spacing w:val="1"/>
          <w:sz w:val="26"/>
          <w:szCs w:val="26"/>
        </w:rPr>
        <w:t>i</w:t>
      </w:r>
      <w:r w:rsidRPr="003F19C0">
        <w:rPr>
          <w:b/>
          <w:sz w:val="26"/>
          <w:szCs w:val="26"/>
        </w:rPr>
        <w:t>v</w:t>
      </w:r>
      <w:r w:rsidRPr="003F19C0">
        <w:rPr>
          <w:b/>
          <w:spacing w:val="-1"/>
          <w:sz w:val="26"/>
          <w:szCs w:val="26"/>
        </w:rPr>
        <w:t>er</w:t>
      </w:r>
      <w:r w:rsidRPr="003F19C0">
        <w:rPr>
          <w:b/>
          <w:sz w:val="26"/>
          <w:szCs w:val="26"/>
        </w:rPr>
        <w:t>sity of</w:t>
      </w:r>
      <w:r w:rsidRPr="003F19C0">
        <w:rPr>
          <w:b/>
          <w:spacing w:val="4"/>
          <w:sz w:val="26"/>
          <w:szCs w:val="26"/>
        </w:rPr>
        <w:t xml:space="preserve"> </w:t>
      </w:r>
      <w:r w:rsidRPr="003F19C0">
        <w:rPr>
          <w:b/>
          <w:spacing w:val="1"/>
          <w:sz w:val="26"/>
          <w:szCs w:val="26"/>
        </w:rPr>
        <w:t>S</w:t>
      </w:r>
      <w:r w:rsidRPr="003F19C0">
        <w:rPr>
          <w:b/>
          <w:spacing w:val="-1"/>
          <w:sz w:val="26"/>
          <w:szCs w:val="26"/>
        </w:rPr>
        <w:t>r</w:t>
      </w:r>
      <w:r w:rsidRPr="003F19C0">
        <w:rPr>
          <w:b/>
          <w:sz w:val="26"/>
          <w:szCs w:val="26"/>
        </w:rPr>
        <w:t xml:space="preserve">i </w:t>
      </w:r>
      <w:r w:rsidRPr="003F19C0">
        <w:rPr>
          <w:b/>
          <w:spacing w:val="1"/>
          <w:sz w:val="26"/>
          <w:szCs w:val="26"/>
        </w:rPr>
        <w:t>L</w:t>
      </w:r>
      <w:r w:rsidRPr="003F19C0">
        <w:rPr>
          <w:b/>
          <w:sz w:val="26"/>
          <w:szCs w:val="26"/>
        </w:rPr>
        <w:t>a</w:t>
      </w:r>
      <w:r w:rsidRPr="003F19C0">
        <w:rPr>
          <w:b/>
          <w:spacing w:val="1"/>
          <w:sz w:val="26"/>
          <w:szCs w:val="26"/>
        </w:rPr>
        <w:t>nk</w:t>
      </w:r>
      <w:r w:rsidRPr="003F19C0">
        <w:rPr>
          <w:b/>
          <w:sz w:val="26"/>
          <w:szCs w:val="26"/>
        </w:rPr>
        <w:t>a</w:t>
      </w:r>
    </w:p>
    <w:p w14:paraId="3F1C8EF1" w14:textId="77777777" w:rsidR="00830481" w:rsidRPr="003F19C0" w:rsidRDefault="00DC28C8" w:rsidP="007D67E2">
      <w:pPr>
        <w:spacing w:before="3"/>
        <w:ind w:left="1355" w:right="2389"/>
        <w:jc w:val="center"/>
        <w:rPr>
          <w:sz w:val="26"/>
          <w:szCs w:val="26"/>
        </w:rPr>
      </w:pPr>
      <w:r w:rsidRPr="003F19C0">
        <w:rPr>
          <w:b/>
          <w:sz w:val="26"/>
          <w:szCs w:val="26"/>
        </w:rPr>
        <w:t>B.</w:t>
      </w:r>
      <w:r w:rsidRPr="003F19C0">
        <w:rPr>
          <w:b/>
          <w:spacing w:val="1"/>
          <w:sz w:val="26"/>
          <w:szCs w:val="26"/>
        </w:rPr>
        <w:t>S</w:t>
      </w:r>
      <w:r w:rsidRPr="003F19C0">
        <w:rPr>
          <w:b/>
          <w:spacing w:val="-1"/>
          <w:sz w:val="26"/>
          <w:szCs w:val="26"/>
        </w:rPr>
        <w:t>c</w:t>
      </w:r>
      <w:r w:rsidRPr="003F19C0">
        <w:rPr>
          <w:b/>
          <w:sz w:val="26"/>
          <w:szCs w:val="26"/>
        </w:rPr>
        <w:t xml:space="preserve">. </w:t>
      </w:r>
      <w:r w:rsidRPr="003F19C0">
        <w:rPr>
          <w:b/>
          <w:spacing w:val="-1"/>
          <w:sz w:val="26"/>
          <w:szCs w:val="26"/>
        </w:rPr>
        <w:t>(</w:t>
      </w:r>
      <w:r w:rsidRPr="003F19C0">
        <w:rPr>
          <w:b/>
          <w:spacing w:val="-2"/>
          <w:sz w:val="26"/>
          <w:szCs w:val="26"/>
        </w:rPr>
        <w:t>G</w:t>
      </w:r>
      <w:r w:rsidRPr="003F19C0">
        <w:rPr>
          <w:b/>
          <w:spacing w:val="-1"/>
          <w:sz w:val="26"/>
          <w:szCs w:val="26"/>
        </w:rPr>
        <w:t>e</w:t>
      </w:r>
      <w:r w:rsidRPr="003F19C0">
        <w:rPr>
          <w:b/>
          <w:spacing w:val="1"/>
          <w:sz w:val="26"/>
          <w:szCs w:val="26"/>
        </w:rPr>
        <w:t>ne</w:t>
      </w:r>
      <w:r w:rsidRPr="003F19C0">
        <w:rPr>
          <w:b/>
          <w:spacing w:val="-1"/>
          <w:sz w:val="26"/>
          <w:szCs w:val="26"/>
        </w:rPr>
        <w:t>r</w:t>
      </w:r>
      <w:r w:rsidRPr="003F19C0">
        <w:rPr>
          <w:b/>
          <w:sz w:val="26"/>
          <w:szCs w:val="26"/>
        </w:rPr>
        <w:t>al</w:t>
      </w:r>
      <w:r w:rsidRPr="003F19C0">
        <w:rPr>
          <w:b/>
          <w:spacing w:val="1"/>
          <w:sz w:val="26"/>
          <w:szCs w:val="26"/>
        </w:rPr>
        <w:t>/</w:t>
      </w:r>
      <w:r w:rsidRPr="003F19C0">
        <w:rPr>
          <w:b/>
          <w:sz w:val="26"/>
          <w:szCs w:val="26"/>
        </w:rPr>
        <w:t>Joi</w:t>
      </w:r>
      <w:r w:rsidRPr="003F19C0">
        <w:rPr>
          <w:b/>
          <w:spacing w:val="1"/>
          <w:sz w:val="26"/>
          <w:szCs w:val="26"/>
        </w:rPr>
        <w:t>n</w:t>
      </w:r>
      <w:r w:rsidRPr="003F19C0">
        <w:rPr>
          <w:b/>
          <w:sz w:val="26"/>
          <w:szCs w:val="26"/>
        </w:rPr>
        <w:t xml:space="preserve">t </w:t>
      </w:r>
      <w:r w:rsidRPr="003F19C0">
        <w:rPr>
          <w:b/>
          <w:spacing w:val="-2"/>
          <w:sz w:val="26"/>
          <w:szCs w:val="26"/>
        </w:rPr>
        <w:t>M</w:t>
      </w:r>
      <w:r w:rsidRPr="003F19C0">
        <w:rPr>
          <w:b/>
          <w:sz w:val="26"/>
          <w:szCs w:val="26"/>
        </w:rPr>
        <w:t>a</w:t>
      </w:r>
      <w:r w:rsidRPr="003F19C0">
        <w:rPr>
          <w:b/>
          <w:spacing w:val="-1"/>
          <w:sz w:val="26"/>
          <w:szCs w:val="26"/>
        </w:rPr>
        <w:t>j</w:t>
      </w:r>
      <w:r w:rsidRPr="003F19C0">
        <w:rPr>
          <w:b/>
          <w:sz w:val="26"/>
          <w:szCs w:val="26"/>
        </w:rPr>
        <w:t>o</w:t>
      </w:r>
      <w:r w:rsidRPr="003F19C0">
        <w:rPr>
          <w:b/>
          <w:spacing w:val="-1"/>
          <w:sz w:val="26"/>
          <w:szCs w:val="26"/>
        </w:rPr>
        <w:t>r</w:t>
      </w:r>
      <w:r w:rsidRPr="003F19C0">
        <w:rPr>
          <w:b/>
          <w:sz w:val="26"/>
          <w:szCs w:val="26"/>
        </w:rPr>
        <w:t>/</w:t>
      </w:r>
      <w:r w:rsidRPr="003F19C0">
        <w:rPr>
          <w:b/>
          <w:spacing w:val="1"/>
          <w:sz w:val="26"/>
          <w:szCs w:val="26"/>
        </w:rPr>
        <w:t>Sp</w:t>
      </w:r>
      <w:r w:rsidRPr="003F19C0">
        <w:rPr>
          <w:b/>
          <w:spacing w:val="-1"/>
          <w:sz w:val="26"/>
          <w:szCs w:val="26"/>
        </w:rPr>
        <w:t>ec</w:t>
      </w:r>
      <w:r w:rsidRPr="003F19C0">
        <w:rPr>
          <w:b/>
          <w:sz w:val="26"/>
          <w:szCs w:val="26"/>
        </w:rPr>
        <w:t>ia</w:t>
      </w:r>
      <w:r w:rsidRPr="003F19C0">
        <w:rPr>
          <w:b/>
          <w:spacing w:val="1"/>
          <w:sz w:val="26"/>
          <w:szCs w:val="26"/>
        </w:rPr>
        <w:t>l</w:t>
      </w:r>
      <w:r w:rsidRPr="003F19C0">
        <w:rPr>
          <w:b/>
          <w:sz w:val="26"/>
          <w:szCs w:val="26"/>
        </w:rPr>
        <w:t xml:space="preserve">) </w:t>
      </w:r>
      <w:r w:rsidRPr="003F19C0">
        <w:rPr>
          <w:b/>
          <w:spacing w:val="-1"/>
          <w:sz w:val="26"/>
          <w:szCs w:val="26"/>
        </w:rPr>
        <w:t>De</w:t>
      </w:r>
      <w:r w:rsidRPr="003F19C0">
        <w:rPr>
          <w:b/>
          <w:sz w:val="26"/>
          <w:szCs w:val="26"/>
        </w:rPr>
        <w:t>g</w:t>
      </w:r>
      <w:r w:rsidRPr="003F19C0">
        <w:rPr>
          <w:b/>
          <w:spacing w:val="1"/>
          <w:sz w:val="26"/>
          <w:szCs w:val="26"/>
        </w:rPr>
        <w:t>r</w:t>
      </w:r>
      <w:r w:rsidRPr="003F19C0">
        <w:rPr>
          <w:b/>
          <w:spacing w:val="-1"/>
          <w:sz w:val="26"/>
          <w:szCs w:val="26"/>
        </w:rPr>
        <w:t>e</w:t>
      </w:r>
      <w:r w:rsidRPr="003F19C0">
        <w:rPr>
          <w:b/>
          <w:sz w:val="26"/>
          <w:szCs w:val="26"/>
        </w:rPr>
        <w:t>e</w:t>
      </w:r>
      <w:r w:rsidRPr="003F19C0">
        <w:rPr>
          <w:b/>
          <w:spacing w:val="1"/>
          <w:sz w:val="26"/>
          <w:szCs w:val="26"/>
        </w:rPr>
        <w:t xml:space="preserve"> </w:t>
      </w:r>
      <w:r w:rsidRPr="003F19C0">
        <w:rPr>
          <w:b/>
          <w:sz w:val="26"/>
          <w:szCs w:val="26"/>
        </w:rPr>
        <w:t>P</w:t>
      </w:r>
      <w:r w:rsidRPr="003F19C0">
        <w:rPr>
          <w:b/>
          <w:spacing w:val="1"/>
          <w:sz w:val="26"/>
          <w:szCs w:val="26"/>
        </w:rPr>
        <w:t>r</w:t>
      </w:r>
      <w:r w:rsidRPr="003F19C0">
        <w:rPr>
          <w:b/>
          <w:sz w:val="26"/>
          <w:szCs w:val="26"/>
        </w:rPr>
        <w:t>og</w:t>
      </w:r>
      <w:r w:rsidRPr="003F19C0">
        <w:rPr>
          <w:b/>
          <w:spacing w:val="-1"/>
          <w:sz w:val="26"/>
          <w:szCs w:val="26"/>
        </w:rPr>
        <w:t>r</w:t>
      </w:r>
      <w:r w:rsidRPr="003F19C0">
        <w:rPr>
          <w:b/>
          <w:spacing w:val="2"/>
          <w:sz w:val="26"/>
          <w:szCs w:val="26"/>
        </w:rPr>
        <w:t>a</w:t>
      </w:r>
      <w:r w:rsidRPr="003F19C0">
        <w:rPr>
          <w:b/>
          <w:sz w:val="26"/>
          <w:szCs w:val="26"/>
        </w:rPr>
        <w:t>m</w:t>
      </w:r>
    </w:p>
    <w:p w14:paraId="45A494BC" w14:textId="77777777" w:rsidR="00830481" w:rsidRPr="003F19C0" w:rsidRDefault="00830481" w:rsidP="007D67E2">
      <w:pPr>
        <w:spacing w:before="9" w:line="120" w:lineRule="exact"/>
        <w:jc w:val="center"/>
        <w:rPr>
          <w:sz w:val="26"/>
          <w:szCs w:val="26"/>
        </w:rPr>
      </w:pPr>
    </w:p>
    <w:p w14:paraId="55EABA53" w14:textId="77777777" w:rsidR="00830481" w:rsidRPr="003F19C0" w:rsidRDefault="00DC28C8" w:rsidP="007D67E2">
      <w:pPr>
        <w:ind w:left="2076" w:right="3107"/>
        <w:jc w:val="center"/>
        <w:rPr>
          <w:sz w:val="26"/>
          <w:szCs w:val="26"/>
        </w:rPr>
      </w:pPr>
      <w:r w:rsidRPr="003F19C0">
        <w:rPr>
          <w:b/>
          <w:sz w:val="26"/>
          <w:szCs w:val="26"/>
        </w:rPr>
        <w:t>A</w:t>
      </w:r>
      <w:r w:rsidRPr="003F19C0">
        <w:rPr>
          <w:b/>
          <w:spacing w:val="-1"/>
          <w:sz w:val="26"/>
          <w:szCs w:val="26"/>
        </w:rPr>
        <w:t>c</w:t>
      </w:r>
      <w:r w:rsidRPr="003F19C0">
        <w:rPr>
          <w:b/>
          <w:sz w:val="26"/>
          <w:szCs w:val="26"/>
        </w:rPr>
        <w:t>a</w:t>
      </w:r>
      <w:r w:rsidRPr="003F19C0">
        <w:rPr>
          <w:b/>
          <w:spacing w:val="1"/>
          <w:sz w:val="26"/>
          <w:szCs w:val="26"/>
        </w:rPr>
        <w:t>de</w:t>
      </w:r>
      <w:r w:rsidRPr="003F19C0">
        <w:rPr>
          <w:b/>
          <w:spacing w:val="-3"/>
          <w:sz w:val="26"/>
          <w:szCs w:val="26"/>
        </w:rPr>
        <w:t>m</w:t>
      </w:r>
      <w:r w:rsidRPr="003F19C0">
        <w:rPr>
          <w:b/>
          <w:sz w:val="26"/>
          <w:szCs w:val="26"/>
        </w:rPr>
        <w:t xml:space="preserve">ic </w:t>
      </w:r>
      <w:r w:rsidRPr="003F19C0">
        <w:rPr>
          <w:b/>
          <w:spacing w:val="1"/>
          <w:sz w:val="26"/>
          <w:szCs w:val="26"/>
        </w:rPr>
        <w:t>Y</w:t>
      </w:r>
      <w:r w:rsidRPr="003F19C0">
        <w:rPr>
          <w:b/>
          <w:spacing w:val="-1"/>
          <w:sz w:val="26"/>
          <w:szCs w:val="26"/>
        </w:rPr>
        <w:t>e</w:t>
      </w:r>
      <w:r w:rsidRPr="003F19C0">
        <w:rPr>
          <w:b/>
          <w:sz w:val="26"/>
          <w:szCs w:val="26"/>
        </w:rPr>
        <w:t>ar</w:t>
      </w:r>
      <w:r w:rsidRPr="003F19C0">
        <w:rPr>
          <w:b/>
          <w:spacing w:val="-1"/>
          <w:sz w:val="26"/>
          <w:szCs w:val="26"/>
        </w:rPr>
        <w:t xml:space="preserve"> </w:t>
      </w:r>
      <w:r w:rsidR="0013503A">
        <w:rPr>
          <w:b/>
          <w:sz w:val="26"/>
          <w:szCs w:val="26"/>
        </w:rPr>
        <w:t>2022</w:t>
      </w:r>
      <w:r w:rsidRPr="003F19C0">
        <w:rPr>
          <w:b/>
          <w:sz w:val="26"/>
          <w:szCs w:val="26"/>
        </w:rPr>
        <w:t>/2</w:t>
      </w:r>
      <w:r w:rsidRPr="003F19C0">
        <w:rPr>
          <w:b/>
          <w:spacing w:val="3"/>
          <w:sz w:val="26"/>
          <w:szCs w:val="26"/>
        </w:rPr>
        <w:t>0</w:t>
      </w:r>
      <w:r w:rsidR="0013503A">
        <w:rPr>
          <w:b/>
          <w:sz w:val="26"/>
          <w:szCs w:val="26"/>
        </w:rPr>
        <w:t>23</w:t>
      </w:r>
      <w:r w:rsidRPr="003F19C0">
        <w:rPr>
          <w:b/>
          <w:spacing w:val="1"/>
          <w:sz w:val="26"/>
          <w:szCs w:val="26"/>
        </w:rPr>
        <w:t xml:space="preserve"> </w:t>
      </w:r>
      <w:r w:rsidRPr="003F19C0">
        <w:rPr>
          <w:b/>
          <w:sz w:val="26"/>
          <w:szCs w:val="26"/>
        </w:rPr>
        <w:t xml:space="preserve">– </w:t>
      </w:r>
      <w:r w:rsidRPr="003F19C0">
        <w:rPr>
          <w:b/>
          <w:spacing w:val="1"/>
          <w:sz w:val="26"/>
          <w:szCs w:val="26"/>
        </w:rPr>
        <w:t>S</w:t>
      </w:r>
      <w:r w:rsidRPr="003F19C0">
        <w:rPr>
          <w:b/>
          <w:spacing w:val="-1"/>
          <w:sz w:val="26"/>
          <w:szCs w:val="26"/>
        </w:rPr>
        <w:t>eme</w:t>
      </w:r>
      <w:r w:rsidRPr="003F19C0">
        <w:rPr>
          <w:b/>
          <w:sz w:val="26"/>
          <w:szCs w:val="26"/>
        </w:rPr>
        <w:t>st</w:t>
      </w:r>
      <w:r w:rsidRPr="003F19C0">
        <w:rPr>
          <w:b/>
          <w:spacing w:val="1"/>
          <w:sz w:val="26"/>
          <w:szCs w:val="26"/>
        </w:rPr>
        <w:t>e</w:t>
      </w:r>
      <w:r w:rsidRPr="003F19C0">
        <w:rPr>
          <w:b/>
          <w:sz w:val="26"/>
          <w:szCs w:val="26"/>
        </w:rPr>
        <w:t>r</w:t>
      </w:r>
      <w:r w:rsidR="00863E6B" w:rsidRPr="003F19C0">
        <w:rPr>
          <w:b/>
          <w:sz w:val="26"/>
          <w:szCs w:val="26"/>
        </w:rPr>
        <w:t xml:space="preserve"> </w:t>
      </w:r>
      <w:r w:rsidR="00E65A21" w:rsidRPr="003F19C0">
        <w:rPr>
          <w:b/>
          <w:sz w:val="26"/>
          <w:szCs w:val="26"/>
        </w:rPr>
        <w:t>I</w:t>
      </w:r>
    </w:p>
    <w:p w14:paraId="28FAEDAD" w14:textId="77777777" w:rsidR="00830481" w:rsidRPr="003F19C0" w:rsidRDefault="00830481" w:rsidP="007D67E2">
      <w:pPr>
        <w:spacing w:before="6" w:line="180" w:lineRule="exact"/>
        <w:jc w:val="center"/>
        <w:rPr>
          <w:sz w:val="26"/>
          <w:szCs w:val="26"/>
        </w:rPr>
      </w:pPr>
    </w:p>
    <w:p w14:paraId="3D7CD26D" w14:textId="77777777" w:rsidR="00830481" w:rsidRPr="003F19C0" w:rsidRDefault="00830481" w:rsidP="007D67E2">
      <w:pPr>
        <w:spacing w:line="200" w:lineRule="exact"/>
        <w:jc w:val="center"/>
        <w:rPr>
          <w:sz w:val="26"/>
          <w:szCs w:val="26"/>
        </w:rPr>
      </w:pPr>
    </w:p>
    <w:p w14:paraId="78A16B7F" w14:textId="77777777" w:rsidR="00830481" w:rsidRPr="003F19C0" w:rsidRDefault="003F19C0" w:rsidP="003F19C0">
      <w:pPr>
        <w:ind w:right="3264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 w:rsidR="007D67E2" w:rsidRPr="003F19C0">
        <w:rPr>
          <w:b/>
          <w:spacing w:val="-1"/>
          <w:sz w:val="26"/>
          <w:szCs w:val="26"/>
        </w:rPr>
        <w:t xml:space="preserve"> </w:t>
      </w:r>
      <w:r w:rsidR="00F22E6E">
        <w:rPr>
          <w:b/>
          <w:spacing w:val="-1"/>
          <w:sz w:val="26"/>
          <w:szCs w:val="26"/>
        </w:rPr>
        <w:t xml:space="preserve">STAT </w:t>
      </w:r>
      <w:r w:rsidR="0013503A">
        <w:rPr>
          <w:b/>
          <w:spacing w:val="-1"/>
          <w:sz w:val="26"/>
          <w:szCs w:val="26"/>
        </w:rPr>
        <w:t>3</w:t>
      </w:r>
      <w:r w:rsidR="00F22E6E">
        <w:rPr>
          <w:b/>
          <w:spacing w:val="-1"/>
          <w:sz w:val="26"/>
          <w:szCs w:val="26"/>
        </w:rPr>
        <w:t>124</w:t>
      </w:r>
      <w:r w:rsidR="005D504D" w:rsidRPr="003F19C0">
        <w:rPr>
          <w:b/>
          <w:spacing w:val="-1"/>
          <w:sz w:val="26"/>
          <w:szCs w:val="26"/>
        </w:rPr>
        <w:t xml:space="preserve"> </w:t>
      </w:r>
      <w:r w:rsidR="00DC28C8" w:rsidRPr="003F19C0">
        <w:rPr>
          <w:b/>
          <w:sz w:val="26"/>
          <w:szCs w:val="26"/>
        </w:rPr>
        <w:t>–</w:t>
      </w:r>
      <w:r w:rsidR="005D504D" w:rsidRPr="003F19C0">
        <w:rPr>
          <w:b/>
          <w:spacing w:val="-1"/>
          <w:sz w:val="26"/>
          <w:szCs w:val="26"/>
        </w:rPr>
        <w:t xml:space="preserve"> </w:t>
      </w:r>
      <w:r w:rsidR="00F22E6E">
        <w:rPr>
          <w:b/>
          <w:spacing w:val="-1"/>
          <w:sz w:val="26"/>
          <w:szCs w:val="26"/>
        </w:rPr>
        <w:t>Time Series Analysis</w:t>
      </w:r>
    </w:p>
    <w:p w14:paraId="63A5E769" w14:textId="4EC04562" w:rsidR="00830481" w:rsidRPr="003F19C0" w:rsidRDefault="007D67E2" w:rsidP="007D67E2">
      <w:pPr>
        <w:ind w:right="4406"/>
        <w:jc w:val="center"/>
        <w:rPr>
          <w:sz w:val="26"/>
          <w:szCs w:val="26"/>
        </w:rPr>
      </w:pPr>
      <w:r w:rsidRPr="003F19C0">
        <w:rPr>
          <w:b/>
          <w:sz w:val="26"/>
          <w:szCs w:val="26"/>
        </w:rPr>
        <w:t xml:space="preserve">                                                  </w:t>
      </w:r>
      <w:r w:rsidR="00475CBC">
        <w:rPr>
          <w:b/>
          <w:sz w:val="26"/>
          <w:szCs w:val="26"/>
        </w:rPr>
        <w:t>Quiz</w:t>
      </w:r>
      <w:r w:rsidR="00DC28C8" w:rsidRPr="003F19C0">
        <w:rPr>
          <w:b/>
          <w:spacing w:val="1"/>
          <w:sz w:val="26"/>
          <w:szCs w:val="26"/>
        </w:rPr>
        <w:t xml:space="preserve"> </w:t>
      </w:r>
      <w:r w:rsidR="006D4B99">
        <w:rPr>
          <w:b/>
          <w:sz w:val="26"/>
          <w:szCs w:val="26"/>
        </w:rPr>
        <w:t>#</w:t>
      </w:r>
      <w:r w:rsidR="00475CBC">
        <w:rPr>
          <w:b/>
          <w:sz w:val="26"/>
          <w:szCs w:val="26"/>
        </w:rPr>
        <w:t>01</w:t>
      </w:r>
    </w:p>
    <w:p w14:paraId="6EABA625" w14:textId="77777777" w:rsidR="000B4B1F" w:rsidRPr="008E21F9" w:rsidRDefault="00554DD0" w:rsidP="008E21F9">
      <w:pPr>
        <w:spacing w:before="7" w:line="140" w:lineRule="exact"/>
        <w:rPr>
          <w:sz w:val="14"/>
          <w:szCs w:val="14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2C0660" wp14:editId="6EFD81B7">
                <wp:simplePos x="0" y="0"/>
                <wp:positionH relativeFrom="page">
                  <wp:posOffset>914400</wp:posOffset>
                </wp:positionH>
                <wp:positionV relativeFrom="page">
                  <wp:posOffset>2495550</wp:posOffset>
                </wp:positionV>
                <wp:extent cx="5920740" cy="45719"/>
                <wp:effectExtent l="0" t="0" r="22860" b="12065"/>
                <wp:wrapNone/>
                <wp:docPr id="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740" cy="45719"/>
                          <a:chOff x="1440" y="3934"/>
                          <a:chExt cx="9324" cy="12"/>
                        </a:xfrm>
                      </wpg:grpSpPr>
                      <wps:wsp>
                        <wps:cNvPr id="10" name="Freeform 29"/>
                        <wps:cNvSpPr>
                          <a:spLocks/>
                        </wps:cNvSpPr>
                        <wps:spPr bwMode="auto">
                          <a:xfrm>
                            <a:off x="1440" y="3934"/>
                            <a:ext cx="9324" cy="1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24"/>
                              <a:gd name="T2" fmla="+- 0 3934 3934"/>
                              <a:gd name="T3" fmla="*/ 3934 h 12"/>
                              <a:gd name="T4" fmla="+- 0 10764 1440"/>
                              <a:gd name="T5" fmla="*/ T4 w 9324"/>
                              <a:gd name="T6" fmla="+- 0 3946 3934"/>
                              <a:gd name="T7" fmla="*/ 3946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324" h="12">
                                <a:moveTo>
                                  <a:pt x="0" y="0"/>
                                </a:moveTo>
                                <a:lnTo>
                                  <a:pt x="9324" y="1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9822E" id="Group 28" o:spid="_x0000_s1026" style="position:absolute;margin-left:1in;margin-top:196.5pt;width:466.2pt;height:3.6pt;z-index:-251658240;mso-position-horizontal-relative:page;mso-position-vertical-relative:page" coordorigin="1440,3934" coordsize="93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">
                <v:shape id="Freeform 29" o:spid="_x0000_s1027" style="position:absolute;left:1440;top:3934;width:9324;height:12;visibility:visible;mso-wrap-style:square;v-text-anchor:top" coordsize="932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" path="m,l9324,12e" filled="f" strokeweight="1pt">
                  <v:path arrowok="t" o:connecttype="custom" o:connectlocs="0,3934;9324,3946" o:connectangles="0,0"/>
                </v:shape>
                <w10:wrap anchorx="page" anchory="page"/>
              </v:group>
            </w:pict>
          </mc:Fallback>
        </mc:AlternateContent>
      </w:r>
    </w:p>
    <w:p w14:paraId="292808A7" w14:textId="77777777" w:rsidR="007E6850" w:rsidRPr="00D91B7B" w:rsidRDefault="007E6850" w:rsidP="00147545">
      <w:pPr>
        <w:rPr>
          <w:sz w:val="26"/>
          <w:szCs w:val="26"/>
        </w:rPr>
      </w:pPr>
    </w:p>
    <w:p w14:paraId="7FE0C4D5" w14:textId="4D15EF69" w:rsidR="00E271BE" w:rsidRDefault="00475CBC" w:rsidP="005334DE">
      <w:pPr>
        <w:pStyle w:val="ListParagraph"/>
        <w:numPr>
          <w:ilvl w:val="0"/>
          <w:numId w:val="26"/>
        </w:numPr>
        <w:rPr>
          <w:sz w:val="26"/>
          <w:szCs w:val="26"/>
        </w:rPr>
      </w:pPr>
      <w:r>
        <w:rPr>
          <w:sz w:val="26"/>
          <w:szCs w:val="26"/>
        </w:rPr>
        <w:t>The D</w:t>
      </w:r>
      <w:r w:rsidR="008E21F9" w:rsidRPr="005334DE">
        <w:rPr>
          <w:sz w:val="26"/>
          <w:szCs w:val="26"/>
        </w:rPr>
        <w:t>ataset</w:t>
      </w:r>
      <w:r>
        <w:rPr>
          <w:sz w:val="26"/>
          <w:szCs w:val="26"/>
        </w:rPr>
        <w:t xml:space="preserve"> 02</w:t>
      </w:r>
      <w:r w:rsidR="002F5BF5" w:rsidRPr="005334DE">
        <w:rPr>
          <w:sz w:val="26"/>
          <w:szCs w:val="26"/>
        </w:rPr>
        <w:t xml:space="preserve"> </w:t>
      </w:r>
      <w:r>
        <w:rPr>
          <w:sz w:val="26"/>
          <w:szCs w:val="26"/>
        </w:rPr>
        <w:t>shows monthly U.S. clothing sales from January 1992 to December 200</w:t>
      </w:r>
      <w:r w:rsidR="009A7F42">
        <w:rPr>
          <w:sz w:val="26"/>
          <w:szCs w:val="26"/>
        </w:rPr>
        <w:t>0</w:t>
      </w:r>
      <w:r>
        <w:rPr>
          <w:sz w:val="26"/>
          <w:szCs w:val="26"/>
        </w:rPr>
        <w:t>.</w:t>
      </w:r>
    </w:p>
    <w:p w14:paraId="6CEC1B3C" w14:textId="77777777" w:rsidR="005334DE" w:rsidRDefault="005334DE" w:rsidP="005334DE">
      <w:pPr>
        <w:pStyle w:val="ListParagraph"/>
        <w:ind w:left="750"/>
        <w:rPr>
          <w:sz w:val="26"/>
          <w:szCs w:val="26"/>
        </w:rPr>
      </w:pPr>
    </w:p>
    <w:p w14:paraId="391BCA2F" w14:textId="77777777" w:rsidR="00742F46" w:rsidRDefault="00742F46" w:rsidP="005334DE">
      <w:pPr>
        <w:rPr>
          <w:sz w:val="26"/>
          <w:szCs w:val="26"/>
        </w:rPr>
      </w:pPr>
    </w:p>
    <w:p w14:paraId="7A282DCF" w14:textId="45FA1F0C" w:rsidR="0090797B" w:rsidRPr="00143DBC" w:rsidRDefault="006956FE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Open</w:t>
      </w:r>
      <w:r w:rsidR="0090797B" w:rsidRPr="00143DBC">
        <w:rPr>
          <w:sz w:val="26"/>
          <w:szCs w:val="26"/>
        </w:rPr>
        <w:t xml:space="preserve"> the data into a MINITAB worksheet and draw the time series plot.</w:t>
      </w:r>
    </w:p>
    <w:p w14:paraId="72725C00" w14:textId="77777777" w:rsidR="00136E41" w:rsidRPr="00143DBC" w:rsidRDefault="00136E41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143DBC">
        <w:rPr>
          <w:sz w:val="26"/>
          <w:szCs w:val="26"/>
        </w:rPr>
        <w:t>Identify the components in the time series</w:t>
      </w:r>
      <w:r w:rsidR="0090797B" w:rsidRPr="00143DBC">
        <w:rPr>
          <w:sz w:val="26"/>
          <w:szCs w:val="26"/>
        </w:rPr>
        <w:t xml:space="preserve"> plot</w:t>
      </w:r>
      <w:r w:rsidRPr="00143DBC">
        <w:rPr>
          <w:sz w:val="26"/>
          <w:szCs w:val="26"/>
        </w:rPr>
        <w:t xml:space="preserve">. </w:t>
      </w:r>
    </w:p>
    <w:p w14:paraId="28406B4E" w14:textId="5A9DB7B6" w:rsidR="0090797B" w:rsidRPr="00143DBC" w:rsidRDefault="0090797B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143DBC">
        <w:rPr>
          <w:sz w:val="26"/>
          <w:szCs w:val="26"/>
        </w:rPr>
        <w:t>Obtain the Autocorrelation function of the above data set</w:t>
      </w:r>
      <w:r w:rsidR="00A61B0C">
        <w:rPr>
          <w:sz w:val="26"/>
          <w:szCs w:val="26"/>
        </w:rPr>
        <w:t xml:space="preserve"> and comment on that</w:t>
      </w:r>
      <w:r w:rsidRPr="00143DBC">
        <w:rPr>
          <w:sz w:val="26"/>
          <w:szCs w:val="26"/>
        </w:rPr>
        <w:t xml:space="preserve">. </w:t>
      </w:r>
    </w:p>
    <w:p w14:paraId="4A615A30" w14:textId="77777777" w:rsidR="0090797B" w:rsidRPr="00143DBC" w:rsidRDefault="0090797B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143DBC">
        <w:rPr>
          <w:sz w:val="26"/>
          <w:szCs w:val="26"/>
        </w:rPr>
        <w:t>Is the series stationary? Give reasons.</w:t>
      </w:r>
    </w:p>
    <w:p w14:paraId="13CDCEE3" w14:textId="77777777" w:rsidR="0090797B" w:rsidRDefault="0090797B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143DBC">
        <w:rPr>
          <w:sz w:val="26"/>
          <w:szCs w:val="26"/>
        </w:rPr>
        <w:t>If not, convert the series into a stationary series.</w:t>
      </w:r>
    </w:p>
    <w:p w14:paraId="5986A012" w14:textId="69538E07" w:rsidR="004E1ED8" w:rsidRPr="004E1ED8" w:rsidRDefault="004E1ED8" w:rsidP="004E1ED8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143DBC">
        <w:rPr>
          <w:sz w:val="26"/>
          <w:szCs w:val="26"/>
        </w:rPr>
        <w:t>Obtain the Partial Autocorrelation function of the above data set</w:t>
      </w:r>
      <w:r w:rsidR="00A61B0C" w:rsidRPr="00A61B0C">
        <w:rPr>
          <w:sz w:val="26"/>
          <w:szCs w:val="26"/>
        </w:rPr>
        <w:t xml:space="preserve"> </w:t>
      </w:r>
      <w:r w:rsidR="00A61B0C">
        <w:rPr>
          <w:sz w:val="26"/>
          <w:szCs w:val="26"/>
        </w:rPr>
        <w:t>and comment on that</w:t>
      </w:r>
      <w:r w:rsidRPr="00143DBC">
        <w:rPr>
          <w:sz w:val="26"/>
          <w:szCs w:val="26"/>
        </w:rPr>
        <w:t xml:space="preserve">. </w:t>
      </w:r>
    </w:p>
    <w:p w14:paraId="1CB7C8EE" w14:textId="6AF818E3" w:rsidR="007757B7" w:rsidRDefault="00A61B0C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Identify</w:t>
      </w:r>
      <w:r w:rsidR="007757B7" w:rsidRPr="00143DBC">
        <w:rPr>
          <w:sz w:val="26"/>
          <w:szCs w:val="26"/>
        </w:rPr>
        <w:t xml:space="preserve"> the suitable </w:t>
      </w:r>
      <w:r w:rsidR="009A7D00">
        <w:rPr>
          <w:sz w:val="26"/>
          <w:szCs w:val="26"/>
        </w:rPr>
        <w:t xml:space="preserve">tentative </w:t>
      </w:r>
      <w:r w:rsidR="007757B7" w:rsidRPr="00143DBC">
        <w:rPr>
          <w:sz w:val="26"/>
          <w:szCs w:val="26"/>
        </w:rPr>
        <w:t>model.</w:t>
      </w:r>
    </w:p>
    <w:p w14:paraId="3C01E005" w14:textId="696AFD63" w:rsidR="009D63EB" w:rsidRDefault="009D63EB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Check the significance of the parameters, if it is necessary any modification</w:t>
      </w:r>
      <w:r w:rsidR="00D96BCD">
        <w:rPr>
          <w:sz w:val="26"/>
          <w:szCs w:val="26"/>
        </w:rPr>
        <w:t>s</w:t>
      </w:r>
      <w:r>
        <w:rPr>
          <w:sz w:val="26"/>
          <w:szCs w:val="26"/>
        </w:rPr>
        <w:t xml:space="preserve"> in the model. </w:t>
      </w:r>
      <w:r w:rsidR="00CB671C">
        <w:rPr>
          <w:sz w:val="26"/>
          <w:szCs w:val="26"/>
        </w:rPr>
        <w:t xml:space="preserve">Note that and revise the model. </w:t>
      </w:r>
      <w:r>
        <w:rPr>
          <w:sz w:val="26"/>
          <w:szCs w:val="26"/>
        </w:rPr>
        <w:t>If not give reasons.</w:t>
      </w:r>
    </w:p>
    <w:p w14:paraId="62B8C99B" w14:textId="041FCB93" w:rsidR="009D63EB" w:rsidRDefault="009D63EB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Check the randomness of the residuals and comment on the results.</w:t>
      </w:r>
    </w:p>
    <w:p w14:paraId="683009A3" w14:textId="6D958AAA" w:rsidR="00772C6C" w:rsidRDefault="00772C6C" w:rsidP="00136E41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Check the parameter redundancy of the data.</w:t>
      </w:r>
    </w:p>
    <w:p w14:paraId="4B935075" w14:textId="40D28B1F" w:rsidR="00772C6C" w:rsidRPr="00772C6C" w:rsidRDefault="009D63EB" w:rsidP="00772C6C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Check the normality of the residuals and comment on that.</w:t>
      </w:r>
    </w:p>
    <w:p w14:paraId="6B6DA405" w14:textId="199CEC3C" w:rsidR="009D63EB" w:rsidRDefault="009D63EB" w:rsidP="009D63EB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Identify the final model for the dataset.</w:t>
      </w:r>
    </w:p>
    <w:p w14:paraId="329FE6DA" w14:textId="77777777" w:rsidR="006E13AC" w:rsidRDefault="006E13AC" w:rsidP="006E13AC">
      <w:pPr>
        <w:rPr>
          <w:sz w:val="26"/>
          <w:szCs w:val="26"/>
        </w:rPr>
      </w:pPr>
    </w:p>
    <w:p w14:paraId="390A2B91" w14:textId="77777777" w:rsidR="008E46AA" w:rsidRPr="006E13AC" w:rsidRDefault="008E46AA" w:rsidP="006E13AC">
      <w:pPr>
        <w:rPr>
          <w:sz w:val="26"/>
          <w:szCs w:val="26"/>
        </w:rPr>
      </w:pPr>
    </w:p>
    <w:p w14:paraId="3B681522" w14:textId="77777777" w:rsidR="006E13AC" w:rsidRDefault="006E13AC" w:rsidP="006E13AC">
      <w:pPr>
        <w:rPr>
          <w:sz w:val="26"/>
          <w:szCs w:val="26"/>
        </w:rPr>
      </w:pPr>
    </w:p>
    <w:p w14:paraId="3F3AF3D0" w14:textId="77777777" w:rsidR="008E3BED" w:rsidRDefault="008E3BED" w:rsidP="006E13AC">
      <w:pPr>
        <w:rPr>
          <w:sz w:val="26"/>
          <w:szCs w:val="26"/>
        </w:rPr>
      </w:pPr>
    </w:p>
    <w:p w14:paraId="22FF8E53" w14:textId="4132A95A" w:rsidR="000122D7" w:rsidRPr="006E13AC" w:rsidRDefault="006E13AC" w:rsidP="006E13AC">
      <w:pPr>
        <w:tabs>
          <w:tab w:val="left" w:pos="1335"/>
        </w:tabs>
        <w:rPr>
          <w:b/>
          <w:bCs/>
          <w:sz w:val="28"/>
          <w:szCs w:val="28"/>
        </w:rPr>
      </w:pPr>
      <w:r>
        <w:rPr>
          <w:sz w:val="26"/>
          <w:szCs w:val="26"/>
        </w:rPr>
        <w:tab/>
      </w:r>
    </w:p>
    <w:sectPr w:rsidR="000122D7" w:rsidRPr="006E13AC" w:rsidSect="00EF0863">
      <w:footerReference w:type="default" r:id="rId7"/>
      <w:pgSz w:w="12240" w:h="15840"/>
      <w:pgMar w:top="640" w:right="600" w:bottom="36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8678F" w14:textId="77777777" w:rsidR="00D31646" w:rsidRDefault="00D31646" w:rsidP="0057367A">
      <w:r>
        <w:separator/>
      </w:r>
    </w:p>
  </w:endnote>
  <w:endnote w:type="continuationSeparator" w:id="0">
    <w:p w14:paraId="79D3798D" w14:textId="77777777" w:rsidR="00D31646" w:rsidRDefault="00D31646" w:rsidP="0057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971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9DA03" w14:textId="7C944CA8" w:rsidR="0057367A" w:rsidRDefault="00DE578C" w:rsidP="007A0E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7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7F361" w14:textId="77777777" w:rsidR="00D31646" w:rsidRDefault="00D31646" w:rsidP="0057367A">
      <w:r>
        <w:separator/>
      </w:r>
    </w:p>
  </w:footnote>
  <w:footnote w:type="continuationSeparator" w:id="0">
    <w:p w14:paraId="0096D86E" w14:textId="77777777" w:rsidR="00D31646" w:rsidRDefault="00D31646" w:rsidP="0057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C67"/>
    <w:multiLevelType w:val="hybridMultilevel"/>
    <w:tmpl w:val="C9FA1ED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4044B0"/>
    <w:multiLevelType w:val="hybridMultilevel"/>
    <w:tmpl w:val="BA2A5AD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B527A6C"/>
    <w:multiLevelType w:val="hybridMultilevel"/>
    <w:tmpl w:val="C9FA1ED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2743C3"/>
    <w:multiLevelType w:val="hybridMultilevel"/>
    <w:tmpl w:val="9B6618C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0E810B22"/>
    <w:multiLevelType w:val="hybridMultilevel"/>
    <w:tmpl w:val="93466838"/>
    <w:lvl w:ilvl="0" w:tplc="0409001B">
      <w:start w:val="1"/>
      <w:numFmt w:val="lowerRoman"/>
      <w:lvlText w:val="%1."/>
      <w:lvlJc w:val="righ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13624791"/>
    <w:multiLevelType w:val="hybridMultilevel"/>
    <w:tmpl w:val="0A0A5D2A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67A6E56"/>
    <w:multiLevelType w:val="hybridMultilevel"/>
    <w:tmpl w:val="C9FA1ED4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B87405"/>
    <w:multiLevelType w:val="hybridMultilevel"/>
    <w:tmpl w:val="649AC2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A4DAC"/>
    <w:multiLevelType w:val="hybridMultilevel"/>
    <w:tmpl w:val="E9C02ED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D3002C3"/>
    <w:multiLevelType w:val="hybridMultilevel"/>
    <w:tmpl w:val="3C1A458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37040E1"/>
    <w:multiLevelType w:val="hybridMultilevel"/>
    <w:tmpl w:val="8714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60715"/>
    <w:multiLevelType w:val="hybridMultilevel"/>
    <w:tmpl w:val="12CA4496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CF55FEB"/>
    <w:multiLevelType w:val="hybridMultilevel"/>
    <w:tmpl w:val="969EB2C6"/>
    <w:lvl w:ilvl="0" w:tplc="54C0ABD4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11F0B"/>
    <w:multiLevelType w:val="hybridMultilevel"/>
    <w:tmpl w:val="995A7E90"/>
    <w:lvl w:ilvl="0" w:tplc="F82EB36A">
      <w:start w:val="1"/>
      <w:numFmt w:val="lowerLetter"/>
      <w:lvlText w:val="%1."/>
      <w:lvlJc w:val="left"/>
      <w:pPr>
        <w:ind w:left="9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FA87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AB1C2C"/>
    <w:multiLevelType w:val="hybridMultilevel"/>
    <w:tmpl w:val="94C854FE"/>
    <w:lvl w:ilvl="0" w:tplc="B5DE7FBA">
      <w:start w:val="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7C70C2B"/>
    <w:multiLevelType w:val="hybridMultilevel"/>
    <w:tmpl w:val="9CBC4A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80CF7"/>
    <w:multiLevelType w:val="hybridMultilevel"/>
    <w:tmpl w:val="B2FCE212"/>
    <w:lvl w:ilvl="0" w:tplc="7FC088AA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C97332F"/>
    <w:multiLevelType w:val="hybridMultilevel"/>
    <w:tmpl w:val="70FE2A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165A4"/>
    <w:multiLevelType w:val="hybridMultilevel"/>
    <w:tmpl w:val="C9FA1ED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28A6DA2"/>
    <w:multiLevelType w:val="hybridMultilevel"/>
    <w:tmpl w:val="5484CE3C"/>
    <w:lvl w:ilvl="0" w:tplc="40AA4F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E2E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B705C1F"/>
    <w:multiLevelType w:val="hybridMultilevel"/>
    <w:tmpl w:val="5B80DB2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CCE31F4"/>
    <w:multiLevelType w:val="hybridMultilevel"/>
    <w:tmpl w:val="470293A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5375659A"/>
    <w:multiLevelType w:val="hybridMultilevel"/>
    <w:tmpl w:val="3D2E875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58516644"/>
    <w:multiLevelType w:val="hybridMultilevel"/>
    <w:tmpl w:val="38E6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70BD4"/>
    <w:multiLevelType w:val="hybridMultilevel"/>
    <w:tmpl w:val="0172BED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" w15:restartNumberingAfterBreak="0">
    <w:nsid w:val="678A7510"/>
    <w:multiLevelType w:val="hybridMultilevel"/>
    <w:tmpl w:val="81DEC87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75121483"/>
    <w:multiLevelType w:val="multilevel"/>
    <w:tmpl w:val="2452BA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6532971">
    <w:abstractNumId w:val="28"/>
  </w:num>
  <w:num w:numId="2" w16cid:durableId="1799910669">
    <w:abstractNumId w:val="3"/>
  </w:num>
  <w:num w:numId="3" w16cid:durableId="179126245">
    <w:abstractNumId w:val="15"/>
  </w:num>
  <w:num w:numId="4" w16cid:durableId="1682395112">
    <w:abstractNumId w:val="10"/>
  </w:num>
  <w:num w:numId="5" w16cid:durableId="563223444">
    <w:abstractNumId w:val="11"/>
  </w:num>
  <w:num w:numId="6" w16cid:durableId="1494368550">
    <w:abstractNumId w:val="26"/>
  </w:num>
  <w:num w:numId="7" w16cid:durableId="1997875795">
    <w:abstractNumId w:val="21"/>
  </w:num>
  <w:num w:numId="8" w16cid:durableId="284578561">
    <w:abstractNumId w:val="14"/>
  </w:num>
  <w:num w:numId="9" w16cid:durableId="784999563">
    <w:abstractNumId w:val="18"/>
  </w:num>
  <w:num w:numId="10" w16cid:durableId="1209996360">
    <w:abstractNumId w:val="17"/>
  </w:num>
  <w:num w:numId="11" w16cid:durableId="1481574703">
    <w:abstractNumId w:val="16"/>
  </w:num>
  <w:num w:numId="12" w16cid:durableId="1984119362">
    <w:abstractNumId w:val="4"/>
  </w:num>
  <w:num w:numId="13" w16cid:durableId="2042051941">
    <w:abstractNumId w:val="27"/>
  </w:num>
  <w:num w:numId="14" w16cid:durableId="2065256615">
    <w:abstractNumId w:val="24"/>
  </w:num>
  <w:num w:numId="15" w16cid:durableId="274026436">
    <w:abstractNumId w:val="23"/>
  </w:num>
  <w:num w:numId="16" w16cid:durableId="1755316324">
    <w:abstractNumId w:val="8"/>
  </w:num>
  <w:num w:numId="17" w16cid:durableId="1036008590">
    <w:abstractNumId w:val="9"/>
  </w:num>
  <w:num w:numId="18" w16cid:durableId="517430100">
    <w:abstractNumId w:val="13"/>
  </w:num>
  <w:num w:numId="19" w16cid:durableId="1691373908">
    <w:abstractNumId w:val="25"/>
  </w:num>
  <w:num w:numId="20" w16cid:durableId="948438853">
    <w:abstractNumId w:val="7"/>
  </w:num>
  <w:num w:numId="21" w16cid:durableId="369570485">
    <w:abstractNumId w:val="1"/>
  </w:num>
  <w:num w:numId="22" w16cid:durableId="500052497">
    <w:abstractNumId w:val="22"/>
  </w:num>
  <w:num w:numId="23" w16cid:durableId="1202860719">
    <w:abstractNumId w:val="0"/>
  </w:num>
  <w:num w:numId="24" w16cid:durableId="274560039">
    <w:abstractNumId w:val="20"/>
  </w:num>
  <w:num w:numId="25" w16cid:durableId="1469012440">
    <w:abstractNumId w:val="5"/>
  </w:num>
  <w:num w:numId="26" w16cid:durableId="1037661197">
    <w:abstractNumId w:val="12"/>
  </w:num>
  <w:num w:numId="27" w16cid:durableId="1437216590">
    <w:abstractNumId w:val="19"/>
  </w:num>
  <w:num w:numId="28" w16cid:durableId="893347023">
    <w:abstractNumId w:val="2"/>
  </w:num>
  <w:num w:numId="29" w16cid:durableId="903024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81"/>
    <w:rsid w:val="000122D7"/>
    <w:rsid w:val="00043420"/>
    <w:rsid w:val="00044BAA"/>
    <w:rsid w:val="00046D23"/>
    <w:rsid w:val="0007551B"/>
    <w:rsid w:val="00097DF7"/>
    <w:rsid w:val="000A0739"/>
    <w:rsid w:val="000B4B1F"/>
    <w:rsid w:val="000B725E"/>
    <w:rsid w:val="000C78C6"/>
    <w:rsid w:val="000D1AC4"/>
    <w:rsid w:val="000E1040"/>
    <w:rsid w:val="000E422C"/>
    <w:rsid w:val="000E433B"/>
    <w:rsid w:val="001070A0"/>
    <w:rsid w:val="00107281"/>
    <w:rsid w:val="001127C6"/>
    <w:rsid w:val="00130530"/>
    <w:rsid w:val="0013503A"/>
    <w:rsid w:val="001363C4"/>
    <w:rsid w:val="00136E41"/>
    <w:rsid w:val="00143DBC"/>
    <w:rsid w:val="00147545"/>
    <w:rsid w:val="00153973"/>
    <w:rsid w:val="00182F04"/>
    <w:rsid w:val="00184661"/>
    <w:rsid w:val="00197D95"/>
    <w:rsid w:val="001B2954"/>
    <w:rsid w:val="001C13EE"/>
    <w:rsid w:val="001C464C"/>
    <w:rsid w:val="001D369F"/>
    <w:rsid w:val="001E1A65"/>
    <w:rsid w:val="002134F1"/>
    <w:rsid w:val="00216FB3"/>
    <w:rsid w:val="0022435D"/>
    <w:rsid w:val="00255421"/>
    <w:rsid w:val="00296249"/>
    <w:rsid w:val="00296DA9"/>
    <w:rsid w:val="002C237C"/>
    <w:rsid w:val="002F122E"/>
    <w:rsid w:val="002F543D"/>
    <w:rsid w:val="002F5BF5"/>
    <w:rsid w:val="002F653E"/>
    <w:rsid w:val="00304FF3"/>
    <w:rsid w:val="00330283"/>
    <w:rsid w:val="00335D49"/>
    <w:rsid w:val="00363268"/>
    <w:rsid w:val="00372849"/>
    <w:rsid w:val="00387BB1"/>
    <w:rsid w:val="003B2AD9"/>
    <w:rsid w:val="003B3A08"/>
    <w:rsid w:val="003C0B56"/>
    <w:rsid w:val="003C3BEC"/>
    <w:rsid w:val="003F19C0"/>
    <w:rsid w:val="00427BE1"/>
    <w:rsid w:val="004365DB"/>
    <w:rsid w:val="0045059C"/>
    <w:rsid w:val="00464A86"/>
    <w:rsid w:val="00475CBC"/>
    <w:rsid w:val="00483505"/>
    <w:rsid w:val="00491047"/>
    <w:rsid w:val="004A0795"/>
    <w:rsid w:val="004B644A"/>
    <w:rsid w:val="004B686D"/>
    <w:rsid w:val="004C3FBD"/>
    <w:rsid w:val="004C4A24"/>
    <w:rsid w:val="004C4DC2"/>
    <w:rsid w:val="004D576D"/>
    <w:rsid w:val="004E1ED8"/>
    <w:rsid w:val="005067DE"/>
    <w:rsid w:val="00510438"/>
    <w:rsid w:val="005135A9"/>
    <w:rsid w:val="005171CC"/>
    <w:rsid w:val="00524922"/>
    <w:rsid w:val="005334DE"/>
    <w:rsid w:val="00547863"/>
    <w:rsid w:val="00554DD0"/>
    <w:rsid w:val="00556370"/>
    <w:rsid w:val="00557EE4"/>
    <w:rsid w:val="0057367A"/>
    <w:rsid w:val="005B1794"/>
    <w:rsid w:val="005D504D"/>
    <w:rsid w:val="005F5656"/>
    <w:rsid w:val="006056D5"/>
    <w:rsid w:val="00623595"/>
    <w:rsid w:val="00631469"/>
    <w:rsid w:val="006434E5"/>
    <w:rsid w:val="00663D58"/>
    <w:rsid w:val="00663F92"/>
    <w:rsid w:val="00686B28"/>
    <w:rsid w:val="00687218"/>
    <w:rsid w:val="006956FE"/>
    <w:rsid w:val="006A321C"/>
    <w:rsid w:val="006B1EF8"/>
    <w:rsid w:val="006D4B99"/>
    <w:rsid w:val="006E13AC"/>
    <w:rsid w:val="006E3BAC"/>
    <w:rsid w:val="006E5077"/>
    <w:rsid w:val="007030C4"/>
    <w:rsid w:val="0071008F"/>
    <w:rsid w:val="00715FD1"/>
    <w:rsid w:val="007217A8"/>
    <w:rsid w:val="00731C03"/>
    <w:rsid w:val="007360BA"/>
    <w:rsid w:val="00742F46"/>
    <w:rsid w:val="00760FC5"/>
    <w:rsid w:val="00772C6C"/>
    <w:rsid w:val="007757B7"/>
    <w:rsid w:val="007823BD"/>
    <w:rsid w:val="00791B1A"/>
    <w:rsid w:val="007A0ECB"/>
    <w:rsid w:val="007A748B"/>
    <w:rsid w:val="007B75BE"/>
    <w:rsid w:val="007C44EE"/>
    <w:rsid w:val="007C47F8"/>
    <w:rsid w:val="007D67E2"/>
    <w:rsid w:val="007E6850"/>
    <w:rsid w:val="007F2E20"/>
    <w:rsid w:val="007F7E44"/>
    <w:rsid w:val="00830481"/>
    <w:rsid w:val="0083345E"/>
    <w:rsid w:val="00845116"/>
    <w:rsid w:val="00863E6B"/>
    <w:rsid w:val="00864EB8"/>
    <w:rsid w:val="00865D5D"/>
    <w:rsid w:val="00872324"/>
    <w:rsid w:val="008956B8"/>
    <w:rsid w:val="008C653E"/>
    <w:rsid w:val="008D049B"/>
    <w:rsid w:val="008E21F9"/>
    <w:rsid w:val="008E3BED"/>
    <w:rsid w:val="008E46AA"/>
    <w:rsid w:val="009063E6"/>
    <w:rsid w:val="0090697A"/>
    <w:rsid w:val="0090797B"/>
    <w:rsid w:val="0091586A"/>
    <w:rsid w:val="0092430D"/>
    <w:rsid w:val="009422F6"/>
    <w:rsid w:val="00971483"/>
    <w:rsid w:val="00983DA9"/>
    <w:rsid w:val="00991DBC"/>
    <w:rsid w:val="00992D08"/>
    <w:rsid w:val="0099597E"/>
    <w:rsid w:val="009A7D00"/>
    <w:rsid w:val="009A7F42"/>
    <w:rsid w:val="009C16EE"/>
    <w:rsid w:val="009D63EB"/>
    <w:rsid w:val="009E164B"/>
    <w:rsid w:val="009E7F42"/>
    <w:rsid w:val="00A0646C"/>
    <w:rsid w:val="00A1368C"/>
    <w:rsid w:val="00A27B98"/>
    <w:rsid w:val="00A35386"/>
    <w:rsid w:val="00A537D2"/>
    <w:rsid w:val="00A53D33"/>
    <w:rsid w:val="00A61B0C"/>
    <w:rsid w:val="00A7528B"/>
    <w:rsid w:val="00A842FF"/>
    <w:rsid w:val="00AB1BD2"/>
    <w:rsid w:val="00AD75CE"/>
    <w:rsid w:val="00B01D19"/>
    <w:rsid w:val="00B22B4D"/>
    <w:rsid w:val="00B55ABC"/>
    <w:rsid w:val="00B9154F"/>
    <w:rsid w:val="00B916DF"/>
    <w:rsid w:val="00B963F7"/>
    <w:rsid w:val="00BA14C9"/>
    <w:rsid w:val="00BA2B72"/>
    <w:rsid w:val="00BA5717"/>
    <w:rsid w:val="00BA7C11"/>
    <w:rsid w:val="00BB76B9"/>
    <w:rsid w:val="00BC2BBD"/>
    <w:rsid w:val="00BD721F"/>
    <w:rsid w:val="00C02FDC"/>
    <w:rsid w:val="00C079F5"/>
    <w:rsid w:val="00C14B36"/>
    <w:rsid w:val="00C16A4B"/>
    <w:rsid w:val="00C21A1E"/>
    <w:rsid w:val="00C30657"/>
    <w:rsid w:val="00C578BF"/>
    <w:rsid w:val="00C63BDA"/>
    <w:rsid w:val="00C94B23"/>
    <w:rsid w:val="00CB671C"/>
    <w:rsid w:val="00CE5F16"/>
    <w:rsid w:val="00D12445"/>
    <w:rsid w:val="00D25205"/>
    <w:rsid w:val="00D31646"/>
    <w:rsid w:val="00D319E8"/>
    <w:rsid w:val="00D74390"/>
    <w:rsid w:val="00D86DE2"/>
    <w:rsid w:val="00D91B7B"/>
    <w:rsid w:val="00D9379C"/>
    <w:rsid w:val="00D963C6"/>
    <w:rsid w:val="00D96BCD"/>
    <w:rsid w:val="00DC28C8"/>
    <w:rsid w:val="00DD15EE"/>
    <w:rsid w:val="00DE578C"/>
    <w:rsid w:val="00E06FA8"/>
    <w:rsid w:val="00E140F9"/>
    <w:rsid w:val="00E26778"/>
    <w:rsid w:val="00E271BE"/>
    <w:rsid w:val="00E274BC"/>
    <w:rsid w:val="00E45088"/>
    <w:rsid w:val="00E65A21"/>
    <w:rsid w:val="00E74D9D"/>
    <w:rsid w:val="00E83DA9"/>
    <w:rsid w:val="00EB7BD1"/>
    <w:rsid w:val="00EC173A"/>
    <w:rsid w:val="00EF0863"/>
    <w:rsid w:val="00F018CF"/>
    <w:rsid w:val="00F136C2"/>
    <w:rsid w:val="00F14AFC"/>
    <w:rsid w:val="00F22E6E"/>
    <w:rsid w:val="00F277BE"/>
    <w:rsid w:val="00F27C29"/>
    <w:rsid w:val="00F4395D"/>
    <w:rsid w:val="00F53A67"/>
    <w:rsid w:val="00F55628"/>
    <w:rsid w:val="00F579C7"/>
    <w:rsid w:val="00F7015A"/>
    <w:rsid w:val="00F87AEE"/>
    <w:rsid w:val="00F87F97"/>
    <w:rsid w:val="00F91FEE"/>
    <w:rsid w:val="00F953E6"/>
    <w:rsid w:val="00FB5A9B"/>
    <w:rsid w:val="00FC10EB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FC2E"/>
  <w15:docId w15:val="{CA20A78B-5FC6-4D23-8FF6-8BEA9B05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C3FBD"/>
    <w:pPr>
      <w:ind w:left="720"/>
      <w:contextualSpacing/>
    </w:pPr>
  </w:style>
  <w:style w:type="table" w:styleId="TableGrid">
    <w:name w:val="Table Grid"/>
    <w:basedOn w:val="TableNormal"/>
    <w:uiPriority w:val="59"/>
    <w:rsid w:val="004C3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3F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67A"/>
  </w:style>
  <w:style w:type="paragraph" w:styleId="Footer">
    <w:name w:val="footer"/>
    <w:basedOn w:val="Normal"/>
    <w:link w:val="FooterChar"/>
    <w:uiPriority w:val="99"/>
    <w:unhideWhenUsed/>
    <w:rsid w:val="00573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 PC</dc:creator>
  <cp:lastModifiedBy>MathLab1</cp:lastModifiedBy>
  <cp:revision>7</cp:revision>
  <cp:lastPrinted>2024-10-14T09:57:00Z</cp:lastPrinted>
  <dcterms:created xsi:type="dcterms:W3CDTF">2024-12-20T06:07:00Z</dcterms:created>
  <dcterms:modified xsi:type="dcterms:W3CDTF">2024-12-24T04:43:00Z</dcterms:modified>
</cp:coreProperties>
</file>